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B749B"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rPr>
      </w:pPr>
      <w:proofErr w:type="gramStart"/>
      <w:r w:rsidRPr="00FF0820">
        <w:rPr>
          <w:rFonts w:ascii="Helvetica" w:hAnsi="Helvetica" w:cs="Helvetica"/>
          <w:b/>
          <w:bCs/>
          <w:color w:val="353535"/>
          <w:sz w:val="20"/>
          <w:szCs w:val="34"/>
        </w:rPr>
        <w:t>C++  Reference</w:t>
      </w:r>
      <w:proofErr w:type="gramEnd"/>
      <w:r w:rsidRPr="00FF0820">
        <w:rPr>
          <w:rFonts w:ascii="Helvetica" w:hAnsi="Helvetica" w:cs="Helvetica"/>
          <w:b/>
          <w:bCs/>
          <w:color w:val="353535"/>
          <w:sz w:val="20"/>
          <w:szCs w:val="34"/>
        </w:rPr>
        <w:t xml:space="preserve"> -  Past Problems</w:t>
      </w:r>
    </w:p>
    <w:p w14:paraId="0C9535FA"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rPr>
      </w:pPr>
    </w:p>
    <w:p w14:paraId="53447F3A" w14:textId="77777777" w:rsidR="00FF0820" w:rsidRPr="00FF0820" w:rsidRDefault="00FF0820" w:rsidP="00FF0820">
      <w:pPr>
        <w:widowControl w:val="0"/>
        <w:numPr>
          <w:ilvl w:val="0"/>
          <w:numId w:val="1"/>
        </w:numPr>
        <w:autoSpaceDE w:val="0"/>
        <w:autoSpaceDN w:val="0"/>
        <w:adjustRightInd w:val="0"/>
        <w:ind w:left="0" w:firstLine="0"/>
        <w:rPr>
          <w:rFonts w:ascii="Helvetica" w:hAnsi="Helvetica" w:cs="Helvetica"/>
          <w:b/>
          <w:bCs/>
          <w:color w:val="353535"/>
          <w:sz w:val="20"/>
          <w:szCs w:val="34"/>
        </w:rPr>
      </w:pPr>
      <w:r w:rsidRPr="00FF0820">
        <w:rPr>
          <w:rFonts w:ascii="Helvetica" w:hAnsi="Helvetica" w:cs="Helvetica"/>
          <w:b/>
          <w:bCs/>
          <w:color w:val="353535"/>
          <w:sz w:val="20"/>
          <w:szCs w:val="34"/>
        </w:rPr>
        <w:t>How to run</w:t>
      </w:r>
    </w:p>
    <w:p w14:paraId="05D1B1E2"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val="single" w:color="353535"/>
        </w:rPr>
      </w:pPr>
      <w:r w:rsidRPr="00FF0820">
        <w:rPr>
          <w:rFonts w:ascii="Helvetica" w:hAnsi="Helvetica" w:cs="Helvetica"/>
          <w:b/>
          <w:bCs/>
          <w:color w:val="353535"/>
          <w:sz w:val="20"/>
          <w:szCs w:val="34"/>
          <w:u w:val="single" w:color="353535"/>
        </w:rPr>
        <w:t>Mac</w:t>
      </w:r>
    </w:p>
    <w:p w14:paraId="58A1EE76" w14:textId="77777777" w:rsidR="00FF0820" w:rsidRPr="00FF0820" w:rsidRDefault="00FF0820" w:rsidP="00FF0820">
      <w:pPr>
        <w:widowControl w:val="0"/>
        <w:autoSpaceDE w:val="0"/>
        <w:autoSpaceDN w:val="0"/>
        <w:adjustRightInd w:val="0"/>
        <w:rPr>
          <w:rFonts w:ascii="Helvetica" w:hAnsi="Helvetica" w:cs="Helvetica"/>
          <w:color w:val="353535"/>
          <w:sz w:val="20"/>
          <w:szCs w:val="34"/>
          <w:u w:color="353535"/>
        </w:rPr>
      </w:pPr>
      <w:proofErr w:type="spellStart"/>
      <w:r w:rsidRPr="00FF0820">
        <w:rPr>
          <w:rFonts w:ascii="Helvetica" w:hAnsi="Helvetica" w:cs="Helvetica"/>
          <w:color w:val="353535"/>
          <w:sz w:val="20"/>
          <w:szCs w:val="34"/>
          <w:u w:color="353535"/>
        </w:rPr>
        <w:t>Xcode</w:t>
      </w:r>
      <w:proofErr w:type="spellEnd"/>
      <w:r w:rsidRPr="00FF0820">
        <w:rPr>
          <w:rFonts w:ascii="Helvetica" w:hAnsi="Helvetica" w:cs="Helvetica"/>
          <w:color w:val="353535"/>
          <w:sz w:val="20"/>
          <w:szCs w:val="34"/>
          <w:u w:color="353535"/>
        </w:rPr>
        <w:t>: Make a new project and put the file in.</w:t>
      </w:r>
    </w:p>
    <w:p w14:paraId="57460A05" w14:textId="77777777" w:rsidR="00FF0820" w:rsidRPr="00FF0820" w:rsidRDefault="00FF0820" w:rsidP="00FF0820">
      <w:pPr>
        <w:widowControl w:val="0"/>
        <w:autoSpaceDE w:val="0"/>
        <w:autoSpaceDN w:val="0"/>
        <w:adjustRightInd w:val="0"/>
        <w:rPr>
          <w:rFonts w:ascii="Helvetica" w:hAnsi="Helvetica" w:cs="Helvetica"/>
          <w:color w:val="353535"/>
          <w:sz w:val="20"/>
          <w:szCs w:val="34"/>
          <w:u w:color="353535"/>
        </w:rPr>
      </w:pPr>
      <w:r w:rsidRPr="00FF0820">
        <w:rPr>
          <w:rFonts w:ascii="Helvetica" w:hAnsi="Helvetica" w:cs="Helvetica"/>
          <w:color w:val="353535"/>
          <w:sz w:val="20"/>
          <w:szCs w:val="34"/>
          <w:u w:color="353535"/>
        </w:rPr>
        <w:t>In Terminal:</w:t>
      </w:r>
    </w:p>
    <w:p w14:paraId="34FB43E6" w14:textId="77777777" w:rsidR="00FF0820" w:rsidRPr="00FF0820" w:rsidRDefault="00FF0820" w:rsidP="00FF0820">
      <w:pPr>
        <w:widowControl w:val="0"/>
        <w:autoSpaceDE w:val="0"/>
        <w:autoSpaceDN w:val="0"/>
        <w:adjustRightInd w:val="0"/>
        <w:rPr>
          <w:rFonts w:ascii="Helvetica" w:hAnsi="Helvetica" w:cs="Helvetica"/>
          <w:color w:val="353535"/>
          <w:sz w:val="20"/>
          <w:szCs w:val="34"/>
          <w:u w:color="353535"/>
        </w:rPr>
      </w:pPr>
      <w:r w:rsidRPr="00FF0820">
        <w:rPr>
          <w:rFonts w:ascii="Helvetica" w:hAnsi="Helvetica" w:cs="Helvetica"/>
          <w:color w:val="353535"/>
          <w:sz w:val="20"/>
          <w:szCs w:val="34"/>
          <w:u w:color="353535"/>
        </w:rPr>
        <w:tab/>
        <w:t xml:space="preserve"> 1. cd to the </w:t>
      </w:r>
      <w:proofErr w:type="spellStart"/>
      <w:r w:rsidRPr="00FF0820">
        <w:rPr>
          <w:rFonts w:ascii="Helvetica" w:hAnsi="Helvetica" w:cs="Helvetica"/>
          <w:color w:val="353535"/>
          <w:sz w:val="20"/>
          <w:szCs w:val="34"/>
          <w:u w:color="353535"/>
        </w:rPr>
        <w:t>dir</w:t>
      </w:r>
      <w:proofErr w:type="spellEnd"/>
      <w:r w:rsidRPr="00FF0820">
        <w:rPr>
          <w:rFonts w:ascii="Helvetica" w:hAnsi="Helvetica" w:cs="Helvetica"/>
          <w:color w:val="353535"/>
          <w:sz w:val="20"/>
          <w:szCs w:val="34"/>
          <w:u w:color="353535"/>
        </w:rPr>
        <w:t xml:space="preserve"> where the .</w:t>
      </w:r>
      <w:proofErr w:type="spellStart"/>
      <w:r w:rsidRPr="00FF0820">
        <w:rPr>
          <w:rFonts w:ascii="Helvetica" w:hAnsi="Helvetica" w:cs="Helvetica"/>
          <w:color w:val="353535"/>
          <w:sz w:val="20"/>
          <w:szCs w:val="34"/>
          <w:u w:color="353535"/>
        </w:rPr>
        <w:t>cpp</w:t>
      </w:r>
      <w:proofErr w:type="spellEnd"/>
    </w:p>
    <w:p w14:paraId="26689F7B"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20"/>
          <w:szCs w:val="34"/>
          <w:u w:color="353535"/>
        </w:rPr>
        <w:tab/>
        <w:t xml:space="preserve"> 2. </w:t>
      </w:r>
      <w:r w:rsidRPr="00FF0820">
        <w:rPr>
          <w:rFonts w:ascii="Helvetica" w:hAnsi="Helvetica" w:cs="Helvetica"/>
          <w:color w:val="353535"/>
          <w:sz w:val="15"/>
          <w:u w:color="353535"/>
        </w:rPr>
        <w:t xml:space="preserve">g++ </w:t>
      </w:r>
      <w:proofErr w:type="spellStart"/>
      <w:r w:rsidRPr="00FF0820">
        <w:rPr>
          <w:rFonts w:ascii="Helvetica" w:hAnsi="Helvetica" w:cs="Helvetica"/>
          <w:color w:val="353535"/>
          <w:sz w:val="15"/>
          <w:u w:color="353535"/>
        </w:rPr>
        <w:t>main.cpp</w:t>
      </w:r>
      <w:proofErr w:type="spellEnd"/>
      <w:r w:rsidRPr="00FF0820">
        <w:rPr>
          <w:rFonts w:ascii="Helvetica" w:hAnsi="Helvetica" w:cs="Helvetica"/>
          <w:color w:val="353535"/>
          <w:sz w:val="15"/>
          <w:u w:color="353535"/>
        </w:rPr>
        <w:t xml:space="preserve"> -o </w:t>
      </w:r>
      <w:proofErr w:type="spellStart"/>
      <w:r w:rsidRPr="00FF0820">
        <w:rPr>
          <w:rFonts w:ascii="Helvetica" w:hAnsi="Helvetica" w:cs="Helvetica"/>
          <w:color w:val="353535"/>
          <w:sz w:val="15"/>
          <w:u w:color="353535"/>
        </w:rPr>
        <w:t>main.out</w:t>
      </w:r>
      <w:proofErr w:type="spellEnd"/>
      <w:r w:rsidRPr="00FF0820">
        <w:rPr>
          <w:rFonts w:ascii="Helvetica" w:hAnsi="Helvetica" w:cs="Helvetica"/>
          <w:color w:val="353535"/>
          <w:sz w:val="15"/>
          <w:u w:color="353535"/>
        </w:rPr>
        <w:t xml:space="preserve"> (compile with </w:t>
      </w:r>
      <w:proofErr w:type="spellStart"/>
      <w:r w:rsidRPr="00FF0820">
        <w:rPr>
          <w:rFonts w:ascii="Helvetica" w:hAnsi="Helvetica" w:cs="Helvetica"/>
          <w:color w:val="353535"/>
          <w:sz w:val="15"/>
          <w:u w:color="353535"/>
        </w:rPr>
        <w:t>gcc</w:t>
      </w:r>
      <w:proofErr w:type="spellEnd"/>
      <w:r w:rsidRPr="00FF0820">
        <w:rPr>
          <w:rFonts w:ascii="Helvetica" w:hAnsi="Helvetica" w:cs="Helvetica"/>
          <w:color w:val="353535"/>
          <w:sz w:val="15"/>
          <w:u w:color="353535"/>
        </w:rPr>
        <w:t xml:space="preserve"> or g++ and output on the </w:t>
      </w:r>
      <w:proofErr w:type="spellStart"/>
      <w:r w:rsidRPr="00FF0820">
        <w:rPr>
          <w:rFonts w:ascii="Helvetica" w:hAnsi="Helvetica" w:cs="Helvetica"/>
          <w:color w:val="353535"/>
          <w:sz w:val="15"/>
          <w:u w:color="353535"/>
        </w:rPr>
        <w:t>main.out</w:t>
      </w:r>
      <w:proofErr w:type="spellEnd"/>
      <w:r w:rsidRPr="00FF0820">
        <w:rPr>
          <w:rFonts w:ascii="Helvetica" w:hAnsi="Helvetica" w:cs="Helvetica"/>
          <w:color w:val="353535"/>
          <w:sz w:val="15"/>
          <w:u w:color="353535"/>
        </w:rPr>
        <w:t xml:space="preserve">)  </w:t>
      </w:r>
    </w:p>
    <w:p w14:paraId="16BAEBC2"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ab/>
        <w:t xml:space="preserve">       ./</w:t>
      </w:r>
      <w:proofErr w:type="spellStart"/>
      <w:r w:rsidRPr="00FF0820">
        <w:rPr>
          <w:rFonts w:ascii="Helvetica" w:hAnsi="Helvetica" w:cs="Helvetica"/>
          <w:color w:val="353535"/>
          <w:sz w:val="15"/>
          <w:u w:color="353535"/>
        </w:rPr>
        <w:t>main.out</w:t>
      </w:r>
      <w:proofErr w:type="spellEnd"/>
      <w:r w:rsidRPr="00FF0820">
        <w:rPr>
          <w:rFonts w:ascii="Helvetica" w:hAnsi="Helvetica" w:cs="Helvetica"/>
          <w:color w:val="353535"/>
          <w:sz w:val="15"/>
          <w:u w:color="353535"/>
        </w:rPr>
        <w:t xml:space="preserve"> (run the output)</w:t>
      </w:r>
    </w:p>
    <w:p w14:paraId="1BF31C30"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p>
    <w:p w14:paraId="588D2571" w14:textId="77777777" w:rsidR="00FF0820" w:rsidRPr="00FF0820" w:rsidRDefault="00FF0820" w:rsidP="00FF0820">
      <w:pPr>
        <w:widowControl w:val="0"/>
        <w:autoSpaceDE w:val="0"/>
        <w:autoSpaceDN w:val="0"/>
        <w:adjustRightInd w:val="0"/>
        <w:rPr>
          <w:rFonts w:ascii="Helvetica" w:hAnsi="Helvetica" w:cs="Helvetica"/>
          <w:color w:val="353535"/>
          <w:sz w:val="20"/>
          <w:szCs w:val="34"/>
          <w:u w:color="353535"/>
        </w:rPr>
      </w:pPr>
      <w:r w:rsidRPr="00FF0820">
        <w:rPr>
          <w:rFonts w:ascii="Helvetica" w:hAnsi="Helvetica" w:cs="Helvetica"/>
          <w:b/>
          <w:bCs/>
          <w:color w:val="353535"/>
          <w:sz w:val="20"/>
          <w:szCs w:val="34"/>
          <w:u w:val="single" w:color="353535"/>
        </w:rPr>
        <w:t>Windows:</w:t>
      </w:r>
      <w:r w:rsidRPr="00FF0820">
        <w:rPr>
          <w:rFonts w:ascii="Helvetica" w:hAnsi="Helvetica" w:cs="Helvetica"/>
          <w:color w:val="353535"/>
          <w:sz w:val="20"/>
          <w:szCs w:val="34"/>
          <w:u w:color="353535"/>
        </w:rPr>
        <w:t xml:space="preserve"> </w:t>
      </w:r>
      <w:bookmarkStart w:id="0" w:name="_GoBack"/>
      <w:bookmarkEnd w:id="0"/>
    </w:p>
    <w:p w14:paraId="39E24F3F" w14:textId="77777777" w:rsidR="00FF0820" w:rsidRPr="00FF0820" w:rsidRDefault="00FF0820" w:rsidP="00FF0820">
      <w:pPr>
        <w:widowControl w:val="0"/>
        <w:autoSpaceDE w:val="0"/>
        <w:autoSpaceDN w:val="0"/>
        <w:adjustRightInd w:val="0"/>
        <w:rPr>
          <w:rFonts w:ascii="Helvetica" w:hAnsi="Helvetica" w:cs="Helvetica"/>
          <w:color w:val="353535"/>
          <w:sz w:val="20"/>
          <w:szCs w:val="34"/>
          <w:u w:color="353535"/>
        </w:rPr>
      </w:pPr>
      <w:r w:rsidRPr="00FF0820">
        <w:rPr>
          <w:rFonts w:ascii="Helvetica" w:hAnsi="Helvetica" w:cs="Helvetica"/>
          <w:color w:val="353535"/>
          <w:sz w:val="20"/>
          <w:szCs w:val="34"/>
          <w:u w:color="353535"/>
        </w:rPr>
        <w:t xml:space="preserve">Visual </w:t>
      </w:r>
      <w:proofErr w:type="gramStart"/>
      <w:r w:rsidRPr="00FF0820">
        <w:rPr>
          <w:rFonts w:ascii="Helvetica" w:hAnsi="Helvetica" w:cs="Helvetica"/>
          <w:color w:val="353535"/>
          <w:sz w:val="20"/>
          <w:szCs w:val="34"/>
          <w:u w:color="353535"/>
        </w:rPr>
        <w:t>Studio :</w:t>
      </w:r>
      <w:proofErr w:type="gramEnd"/>
      <w:r w:rsidRPr="00FF0820">
        <w:rPr>
          <w:rFonts w:ascii="Helvetica" w:hAnsi="Helvetica" w:cs="Helvetica"/>
          <w:color w:val="353535"/>
          <w:sz w:val="20"/>
          <w:szCs w:val="34"/>
          <w:u w:color="353535"/>
        </w:rPr>
        <w:t xml:space="preserve"> Make a new project and run the file there, like </w:t>
      </w:r>
      <w:proofErr w:type="spellStart"/>
      <w:r w:rsidRPr="00FF0820">
        <w:rPr>
          <w:rFonts w:ascii="Helvetica" w:hAnsi="Helvetica" w:cs="Helvetica"/>
          <w:color w:val="353535"/>
          <w:sz w:val="20"/>
          <w:szCs w:val="34"/>
          <w:u w:color="353535"/>
        </w:rPr>
        <w:t>xcode</w:t>
      </w:r>
      <w:proofErr w:type="spellEnd"/>
      <w:r w:rsidRPr="00FF0820">
        <w:rPr>
          <w:rFonts w:ascii="Helvetica" w:hAnsi="Helvetica" w:cs="Helvetica"/>
          <w:color w:val="353535"/>
          <w:sz w:val="20"/>
          <w:szCs w:val="34"/>
          <w:u w:color="353535"/>
        </w:rPr>
        <w:t>.</w:t>
      </w:r>
    </w:p>
    <w:p w14:paraId="3A06ECA5"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r w:rsidRPr="00FF0820">
        <w:rPr>
          <w:rFonts w:ascii="Helvetica" w:hAnsi="Helvetica" w:cs="Helvetica"/>
          <w:color w:val="353535"/>
          <w:sz w:val="20"/>
          <w:szCs w:val="34"/>
          <w:u w:color="353535"/>
        </w:rPr>
        <w:tab/>
      </w:r>
      <w:r w:rsidRPr="00FF0820">
        <w:rPr>
          <w:rFonts w:ascii="Helvetica" w:hAnsi="Helvetica" w:cs="Helvetica"/>
          <w:color w:val="353535"/>
          <w:sz w:val="20"/>
          <w:szCs w:val="34"/>
          <w:u w:color="353535"/>
        </w:rPr>
        <w:tab/>
      </w:r>
      <w:r w:rsidRPr="00FF0820">
        <w:rPr>
          <w:rFonts w:ascii="Helvetica" w:hAnsi="Helvetica" w:cs="Helvetica"/>
          <w:color w:val="353535"/>
          <w:sz w:val="20"/>
          <w:szCs w:val="34"/>
          <w:u w:color="353535"/>
        </w:rPr>
        <w:tab/>
      </w:r>
    </w:p>
    <w:p w14:paraId="36B137BB"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r w:rsidRPr="00FF0820">
        <w:rPr>
          <w:rFonts w:ascii="Helvetica" w:hAnsi="Helvetica" w:cs="Helvetica"/>
          <w:b/>
          <w:bCs/>
          <w:color w:val="353535"/>
          <w:sz w:val="20"/>
          <w:szCs w:val="34"/>
          <w:u w:color="353535"/>
        </w:rPr>
        <w:t>++++++++++++++++++++++++++++++++++++++++++++++++++++++++++++++++++++++++++++++++++++++++</w:t>
      </w:r>
    </w:p>
    <w:p w14:paraId="47B3C6D7" w14:textId="77777777" w:rsidR="00FF0820" w:rsidRPr="00FF0820" w:rsidRDefault="00FF0820" w:rsidP="00FF0820">
      <w:pPr>
        <w:widowControl w:val="0"/>
        <w:numPr>
          <w:ilvl w:val="0"/>
          <w:numId w:val="2"/>
        </w:numPr>
        <w:autoSpaceDE w:val="0"/>
        <w:autoSpaceDN w:val="0"/>
        <w:adjustRightInd w:val="0"/>
        <w:ind w:left="0" w:firstLine="0"/>
        <w:rPr>
          <w:rFonts w:ascii="Helvetica" w:hAnsi="Helvetica" w:cs="Helvetica"/>
          <w:b/>
          <w:bCs/>
          <w:color w:val="353535"/>
          <w:sz w:val="20"/>
          <w:szCs w:val="34"/>
          <w:u w:color="353535"/>
        </w:rPr>
      </w:pPr>
      <w:r w:rsidRPr="00FF0820">
        <w:rPr>
          <w:rFonts w:ascii="Helvetica" w:hAnsi="Helvetica" w:cs="Helvetica"/>
          <w:b/>
          <w:bCs/>
          <w:color w:val="353535"/>
          <w:sz w:val="20"/>
          <w:szCs w:val="34"/>
          <w:u w:color="353535"/>
        </w:rPr>
        <w:t>Samples</w:t>
      </w:r>
    </w:p>
    <w:p w14:paraId="56E01200"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r w:rsidRPr="00FF0820">
        <w:rPr>
          <w:rFonts w:ascii="Helvetica" w:hAnsi="Helvetica" w:cs="Helvetica"/>
          <w:b/>
          <w:bCs/>
          <w:color w:val="353535"/>
          <w:sz w:val="20"/>
          <w:szCs w:val="34"/>
          <w:u w:color="353535"/>
        </w:rPr>
        <w:t>//------------------------------------------------------------------------------------------------</w:t>
      </w:r>
    </w:p>
    <w:p w14:paraId="6D1F796A"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r w:rsidRPr="00FF0820">
        <w:rPr>
          <w:rFonts w:ascii="Helvetica" w:hAnsi="Helvetica" w:cs="Helvetica"/>
          <w:color w:val="353535"/>
          <w:sz w:val="16"/>
          <w:szCs w:val="26"/>
          <w:u w:color="353535"/>
        </w:rPr>
        <w:t>// character input to function - Implementation 1</w:t>
      </w:r>
    </w:p>
    <w:p w14:paraId="6B81DB87"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p>
    <w:p w14:paraId="6FCFCC57"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float </w:t>
      </w:r>
      <w:proofErr w:type="spellStart"/>
      <w:r w:rsidRPr="00FF0820">
        <w:rPr>
          <w:rFonts w:ascii="Helvetica" w:hAnsi="Helvetica" w:cs="Helvetica"/>
          <w:color w:val="353535"/>
          <w:sz w:val="15"/>
          <w:u w:color="353535"/>
        </w:rPr>
        <w:t>print_</w:t>
      </w:r>
      <w:proofErr w:type="gramStart"/>
      <w:r w:rsidRPr="00FF0820">
        <w:rPr>
          <w:rFonts w:ascii="Helvetica" w:hAnsi="Helvetica" w:cs="Helvetica"/>
          <w:color w:val="353535"/>
          <w:sz w:val="15"/>
          <w:u w:color="353535"/>
        </w:rPr>
        <w:t>char</w:t>
      </w:r>
      <w:proofErr w:type="spellEnd"/>
      <w:r w:rsidRPr="00FF0820">
        <w:rPr>
          <w:rFonts w:ascii="Helvetica" w:hAnsi="Helvetica" w:cs="Helvetica"/>
          <w:color w:val="353535"/>
          <w:sz w:val="15"/>
          <w:u w:color="353535"/>
        </w:rPr>
        <w:t>(</w:t>
      </w:r>
      <w:proofErr w:type="gramEnd"/>
      <w:r w:rsidRPr="00FF0820">
        <w:rPr>
          <w:rFonts w:ascii="Helvetica" w:hAnsi="Helvetica" w:cs="Helvetica"/>
          <w:color w:val="353535"/>
          <w:sz w:val="15"/>
          <w:u w:color="353535"/>
        </w:rPr>
        <w:t>char *</w:t>
      </w:r>
      <w:proofErr w:type="spellStart"/>
      <w:r w:rsidRPr="00FF0820">
        <w:rPr>
          <w:rFonts w:ascii="Helvetica" w:hAnsi="Helvetica" w:cs="Helvetica"/>
          <w:color w:val="353535"/>
          <w:sz w:val="15"/>
          <w:u w:color="353535"/>
        </w:rPr>
        <w:t>msg</w:t>
      </w:r>
      <w:proofErr w:type="spellEnd"/>
      <w:r w:rsidRPr="00FF0820">
        <w:rPr>
          <w:rFonts w:ascii="Helvetica" w:hAnsi="Helvetica" w:cs="Helvetica"/>
          <w:color w:val="353535"/>
          <w:sz w:val="15"/>
          <w:u w:color="353535"/>
        </w:rPr>
        <w:t xml:space="preserve">) //Or </w:t>
      </w:r>
      <w:proofErr w:type="spellStart"/>
      <w:r w:rsidRPr="00FF0820">
        <w:rPr>
          <w:rFonts w:ascii="Helvetica" w:hAnsi="Helvetica" w:cs="Helvetica"/>
          <w:color w:val="353535"/>
          <w:sz w:val="15"/>
          <w:u w:color="353535"/>
        </w:rPr>
        <w:t>msg</w:t>
      </w:r>
      <w:proofErr w:type="spellEnd"/>
      <w:r w:rsidRPr="00FF0820">
        <w:rPr>
          <w:rFonts w:ascii="Helvetica" w:hAnsi="Helvetica" w:cs="Helvetica"/>
          <w:color w:val="353535"/>
          <w:sz w:val="15"/>
          <w:u w:color="353535"/>
        </w:rPr>
        <w:t>[ ]</w:t>
      </w:r>
    </w:p>
    <w:p w14:paraId="11DF2104"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w:t>
      </w:r>
    </w:p>
    <w:p w14:paraId="38025039"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w:t>
      </w:r>
    </w:p>
    <w:p w14:paraId="4BCC7645"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w:t>
      </w:r>
      <w:proofErr w:type="spellStart"/>
      <w:r w:rsidRPr="00FF0820">
        <w:rPr>
          <w:rFonts w:ascii="Helvetica" w:hAnsi="Helvetica" w:cs="Helvetica"/>
          <w:color w:val="353535"/>
          <w:sz w:val="15"/>
          <w:u w:color="353535"/>
        </w:rPr>
        <w:t>cout</w:t>
      </w:r>
      <w:proofErr w:type="spellEnd"/>
      <w:r w:rsidRPr="00FF0820">
        <w:rPr>
          <w:rFonts w:ascii="Helvetica" w:hAnsi="Helvetica" w:cs="Helvetica"/>
          <w:color w:val="353535"/>
          <w:sz w:val="15"/>
          <w:u w:color="353535"/>
        </w:rPr>
        <w:t xml:space="preserve"> &lt;&lt; </w:t>
      </w:r>
      <w:proofErr w:type="spellStart"/>
      <w:r w:rsidRPr="00FF0820">
        <w:rPr>
          <w:rFonts w:ascii="Helvetica" w:hAnsi="Helvetica" w:cs="Helvetica"/>
          <w:color w:val="353535"/>
          <w:sz w:val="15"/>
          <w:u w:color="353535"/>
        </w:rPr>
        <w:t>msg</w:t>
      </w:r>
      <w:proofErr w:type="spellEnd"/>
      <w:r w:rsidRPr="00FF0820">
        <w:rPr>
          <w:rFonts w:ascii="Helvetica" w:hAnsi="Helvetica" w:cs="Helvetica"/>
          <w:color w:val="353535"/>
          <w:sz w:val="15"/>
          <w:u w:color="353535"/>
        </w:rPr>
        <w:t>;</w:t>
      </w:r>
    </w:p>
    <w:p w14:paraId="7DE20D8E"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w:t>
      </w:r>
    </w:p>
    <w:p w14:paraId="642EEE47"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w:t>
      </w:r>
    </w:p>
    <w:p w14:paraId="777816FF"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proofErr w:type="gramStart"/>
      <w:r w:rsidRPr="00FF0820">
        <w:rPr>
          <w:rFonts w:ascii="Helvetica" w:hAnsi="Helvetica" w:cs="Helvetica"/>
          <w:color w:val="353535"/>
          <w:sz w:val="16"/>
          <w:szCs w:val="26"/>
          <w:u w:color="353535"/>
        </w:rPr>
        <w:t>main(</w:t>
      </w:r>
      <w:proofErr w:type="gramEnd"/>
      <w:r w:rsidRPr="00FF0820">
        <w:rPr>
          <w:rFonts w:ascii="Helvetica" w:hAnsi="Helvetica" w:cs="Helvetica"/>
          <w:color w:val="353535"/>
          <w:sz w:val="16"/>
          <w:szCs w:val="26"/>
          <w:u w:color="353535"/>
        </w:rPr>
        <w:t>){</w:t>
      </w:r>
    </w:p>
    <w:p w14:paraId="5517227B"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r w:rsidRPr="00FF0820">
        <w:rPr>
          <w:rFonts w:ascii="Helvetica" w:hAnsi="Helvetica" w:cs="Helvetica"/>
          <w:color w:val="353535"/>
          <w:sz w:val="16"/>
          <w:szCs w:val="26"/>
          <w:u w:color="353535"/>
        </w:rPr>
        <w:tab/>
        <w:t xml:space="preserve">char </w:t>
      </w:r>
      <w:proofErr w:type="gramStart"/>
      <w:r w:rsidRPr="00FF0820">
        <w:rPr>
          <w:rFonts w:ascii="Helvetica" w:hAnsi="Helvetica" w:cs="Helvetica"/>
          <w:color w:val="353535"/>
          <w:sz w:val="16"/>
          <w:szCs w:val="26"/>
          <w:u w:color="353535"/>
        </w:rPr>
        <w:t>message[</w:t>
      </w:r>
      <w:proofErr w:type="gramEnd"/>
      <w:r w:rsidRPr="00FF0820">
        <w:rPr>
          <w:rFonts w:ascii="Helvetica" w:hAnsi="Helvetica" w:cs="Helvetica"/>
          <w:color w:val="353535"/>
          <w:sz w:val="16"/>
          <w:szCs w:val="26"/>
          <w:u w:color="353535"/>
        </w:rPr>
        <w:t>] = "Your Message";</w:t>
      </w:r>
    </w:p>
    <w:p w14:paraId="7392AD9C"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ab/>
      </w:r>
      <w:proofErr w:type="spellStart"/>
      <w:r w:rsidRPr="00FF0820">
        <w:rPr>
          <w:rFonts w:ascii="Helvetica" w:hAnsi="Helvetica" w:cs="Helvetica"/>
          <w:color w:val="353535"/>
          <w:sz w:val="15"/>
          <w:u w:color="353535"/>
        </w:rPr>
        <w:t>print_char</w:t>
      </w:r>
      <w:proofErr w:type="spellEnd"/>
      <w:r w:rsidRPr="00FF0820">
        <w:rPr>
          <w:rFonts w:ascii="Helvetica" w:hAnsi="Helvetica" w:cs="Helvetica"/>
          <w:color w:val="353535"/>
          <w:sz w:val="15"/>
          <w:u w:color="353535"/>
        </w:rPr>
        <w:t xml:space="preserve">(message) //no * or </w:t>
      </w:r>
      <w:proofErr w:type="gramStart"/>
      <w:r w:rsidRPr="00FF0820">
        <w:rPr>
          <w:rFonts w:ascii="Helvetica" w:hAnsi="Helvetica" w:cs="Helvetica"/>
          <w:color w:val="353535"/>
          <w:sz w:val="15"/>
          <w:u w:color="353535"/>
        </w:rPr>
        <w:t>[ ]</w:t>
      </w:r>
      <w:proofErr w:type="gramEnd"/>
      <w:r w:rsidRPr="00FF0820">
        <w:rPr>
          <w:rFonts w:ascii="Helvetica" w:hAnsi="Helvetica" w:cs="Helvetica"/>
          <w:color w:val="353535"/>
          <w:sz w:val="15"/>
          <w:u w:color="353535"/>
        </w:rPr>
        <w:t>. Just the name.</w:t>
      </w:r>
    </w:p>
    <w:p w14:paraId="5D1B2D36"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r w:rsidRPr="00FF0820">
        <w:rPr>
          <w:rFonts w:ascii="Helvetica" w:hAnsi="Helvetica" w:cs="Helvetica"/>
          <w:color w:val="353535"/>
          <w:sz w:val="15"/>
          <w:u w:color="353535"/>
        </w:rPr>
        <w:tab/>
        <w:t>...</w:t>
      </w:r>
    </w:p>
    <w:p w14:paraId="76A24E0D"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r w:rsidRPr="00FF0820">
        <w:rPr>
          <w:rFonts w:ascii="Helvetica" w:hAnsi="Helvetica" w:cs="Helvetica"/>
          <w:color w:val="353535"/>
          <w:sz w:val="16"/>
          <w:szCs w:val="26"/>
          <w:u w:color="353535"/>
        </w:rPr>
        <w:t>}</w:t>
      </w:r>
    </w:p>
    <w:p w14:paraId="4B9935F8"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p>
    <w:p w14:paraId="4FB83EA3"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r w:rsidRPr="00FF0820">
        <w:rPr>
          <w:rFonts w:ascii="Helvetica" w:hAnsi="Helvetica" w:cs="Helvetica"/>
          <w:b/>
          <w:bCs/>
          <w:color w:val="353535"/>
          <w:sz w:val="20"/>
          <w:szCs w:val="34"/>
          <w:u w:color="353535"/>
        </w:rPr>
        <w:t>//------------------------------------------------------------------------------------------------</w:t>
      </w:r>
    </w:p>
    <w:p w14:paraId="6A47E15B"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6"/>
          <w:szCs w:val="26"/>
          <w:u w:color="353535"/>
        </w:rPr>
        <w:t xml:space="preserve">The </w:t>
      </w:r>
      <w:r w:rsidRPr="00FF0820">
        <w:rPr>
          <w:rFonts w:ascii="Helvetica" w:hAnsi="Helvetica" w:cs="Helvetica"/>
          <w:color w:val="353535"/>
          <w:sz w:val="15"/>
          <w:u w:color="353535"/>
        </w:rPr>
        <w:t>Deprecated conversion from string literal to 'char*' WARNING:</w:t>
      </w:r>
    </w:p>
    <w:p w14:paraId="629D60B5"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p>
    <w:p w14:paraId="4A93FB3C"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The strings that you enter: "red", "</w:t>
      </w:r>
      <w:proofErr w:type="spellStart"/>
      <w:r w:rsidRPr="00FF0820">
        <w:rPr>
          <w:rFonts w:ascii="Helvetica" w:hAnsi="Helvetica" w:cs="Helvetica"/>
          <w:color w:val="353535"/>
          <w:sz w:val="15"/>
          <w:u w:color="353535"/>
        </w:rPr>
        <w:t>organge</w:t>
      </w:r>
      <w:proofErr w:type="spellEnd"/>
      <w:r w:rsidRPr="00FF0820">
        <w:rPr>
          <w:rFonts w:ascii="Helvetica" w:hAnsi="Helvetica" w:cs="Helvetica"/>
          <w:color w:val="353535"/>
          <w:sz w:val="15"/>
          <w:u w:color="353535"/>
        </w:rPr>
        <w:t xml:space="preserve">" </w:t>
      </w:r>
      <w:proofErr w:type="spellStart"/>
      <w:r w:rsidRPr="00FF0820">
        <w:rPr>
          <w:rFonts w:ascii="Helvetica" w:hAnsi="Helvetica" w:cs="Helvetica"/>
          <w:color w:val="353535"/>
          <w:sz w:val="15"/>
          <w:u w:color="353535"/>
        </w:rPr>
        <w:t>etc</w:t>
      </w:r>
      <w:proofErr w:type="spellEnd"/>
      <w:r w:rsidRPr="00FF0820">
        <w:rPr>
          <w:rFonts w:ascii="Helvetica" w:hAnsi="Helvetica" w:cs="Helvetica"/>
          <w:color w:val="353535"/>
          <w:sz w:val="15"/>
          <w:u w:color="353535"/>
        </w:rPr>
        <w:t xml:space="preserve"> are "literal", because they are defined inside the program code itself (they are not read directly from disk, user input /</w:t>
      </w:r>
      <w:proofErr w:type="spellStart"/>
      <w:r w:rsidRPr="00FF0820">
        <w:rPr>
          <w:rFonts w:ascii="Helvetica" w:hAnsi="Helvetica" w:cs="Helvetica"/>
          <w:color w:val="353535"/>
          <w:sz w:val="15"/>
          <w:u w:color="353535"/>
        </w:rPr>
        <w:t>stdin</w:t>
      </w:r>
      <w:proofErr w:type="spellEnd"/>
      <w:r w:rsidRPr="00FF0820">
        <w:rPr>
          <w:rFonts w:ascii="Helvetica" w:hAnsi="Helvetica" w:cs="Helvetica"/>
          <w:color w:val="353535"/>
          <w:sz w:val="15"/>
          <w:u w:color="353535"/>
        </w:rPr>
        <w:t xml:space="preserve"> etc.).</w:t>
      </w:r>
    </w:p>
    <w:p w14:paraId="2A1A13D3"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This means that if at any point you try to write to your colors you will be directly accessing your original input and thus editing it. This would cause some undesired run-time errors.</w:t>
      </w:r>
    </w:p>
    <w:p w14:paraId="45775620"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Declaring it as a </w:t>
      </w:r>
      <w:proofErr w:type="spellStart"/>
      <w:r w:rsidRPr="00FF0820">
        <w:rPr>
          <w:rFonts w:ascii="Helvetica" w:hAnsi="Helvetica" w:cs="Helvetica"/>
          <w:color w:val="353535"/>
          <w:sz w:val="15"/>
          <w:u w:color="353535"/>
        </w:rPr>
        <w:t>const</w:t>
      </w:r>
      <w:proofErr w:type="spellEnd"/>
      <w:r w:rsidRPr="00FF0820">
        <w:rPr>
          <w:rFonts w:ascii="Helvetica" w:hAnsi="Helvetica" w:cs="Helvetica"/>
          <w:color w:val="353535"/>
          <w:sz w:val="15"/>
          <w:u w:color="353535"/>
        </w:rPr>
        <w:t xml:space="preserve"> will make sure that you will never try to write to this pointer and such a run-time error can be avoided.</w:t>
      </w:r>
    </w:p>
    <w:p w14:paraId="0E2FE69D"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proofErr w:type="spellStart"/>
      <w:r w:rsidRPr="00FF0820">
        <w:rPr>
          <w:rFonts w:ascii="Helvetica" w:hAnsi="Helvetica" w:cs="Helvetica"/>
          <w:color w:val="353535"/>
          <w:sz w:val="15"/>
          <w:u w:color="353535"/>
        </w:rPr>
        <w:t>const</w:t>
      </w:r>
      <w:proofErr w:type="spellEnd"/>
      <w:r w:rsidRPr="00FF0820">
        <w:rPr>
          <w:rFonts w:ascii="Helvetica" w:hAnsi="Helvetica" w:cs="Helvetica"/>
          <w:color w:val="353535"/>
          <w:sz w:val="15"/>
          <w:u w:color="353535"/>
        </w:rPr>
        <w:t xml:space="preserve"> char *</w:t>
      </w:r>
      <w:proofErr w:type="gramStart"/>
      <w:r w:rsidRPr="00FF0820">
        <w:rPr>
          <w:rFonts w:ascii="Helvetica" w:hAnsi="Helvetica" w:cs="Helvetica"/>
          <w:color w:val="353535"/>
          <w:sz w:val="15"/>
          <w:u w:color="353535"/>
        </w:rPr>
        <w:t>colors[</w:t>
      </w:r>
      <w:proofErr w:type="gramEnd"/>
      <w:r w:rsidRPr="00FF0820">
        <w:rPr>
          <w:rFonts w:ascii="Helvetica" w:hAnsi="Helvetica" w:cs="Helvetica"/>
          <w:color w:val="353535"/>
          <w:sz w:val="15"/>
          <w:u w:color="353535"/>
        </w:rPr>
        <w:t>4] = {"red", "orange", "yellow", "blue"};</w:t>
      </w:r>
    </w:p>
    <w:p w14:paraId="5EAED878"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r w:rsidRPr="00FF0820">
        <w:rPr>
          <w:rFonts w:ascii="Helvetica" w:hAnsi="Helvetica" w:cs="Helvetica"/>
          <w:color w:val="353535"/>
          <w:sz w:val="15"/>
          <w:u w:color="353535"/>
        </w:rPr>
        <w:t>If you ever feel like editing these values at runtime, then you should copy the strings first.</w:t>
      </w:r>
    </w:p>
    <w:p w14:paraId="74B35FB6"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p>
    <w:p w14:paraId="206BCD71"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r w:rsidRPr="00FF0820">
        <w:rPr>
          <w:rFonts w:ascii="Helvetica" w:hAnsi="Helvetica" w:cs="Helvetica"/>
          <w:b/>
          <w:bCs/>
          <w:color w:val="353535"/>
          <w:sz w:val="20"/>
          <w:szCs w:val="34"/>
          <w:u w:color="353535"/>
        </w:rPr>
        <w:t>//------------------------------------------------------------------------------------------------</w:t>
      </w:r>
    </w:p>
    <w:p w14:paraId="62B5397F"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r w:rsidRPr="00FF0820">
        <w:rPr>
          <w:rFonts w:ascii="Helvetica" w:hAnsi="Helvetica" w:cs="Helvetica"/>
          <w:color w:val="353535"/>
          <w:sz w:val="16"/>
          <w:szCs w:val="26"/>
          <w:u w:color="353535"/>
        </w:rPr>
        <w:t xml:space="preserve">//Pointers and </w:t>
      </w:r>
      <w:proofErr w:type="gramStart"/>
      <w:r w:rsidRPr="00FF0820">
        <w:rPr>
          <w:rFonts w:ascii="Helvetica" w:hAnsi="Helvetica" w:cs="Helvetica"/>
          <w:color w:val="353535"/>
          <w:sz w:val="16"/>
          <w:szCs w:val="26"/>
          <w:u w:color="353535"/>
        </w:rPr>
        <w:t>char  strings</w:t>
      </w:r>
      <w:proofErr w:type="gramEnd"/>
    </w:p>
    <w:p w14:paraId="5D6BA7FC"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r w:rsidRPr="00FF0820">
        <w:rPr>
          <w:rFonts w:ascii="Helvetica" w:hAnsi="Helvetica" w:cs="Helvetica"/>
          <w:color w:val="353535"/>
          <w:sz w:val="16"/>
          <w:szCs w:val="26"/>
          <w:u w:color="353535"/>
        </w:rPr>
        <w:t>//A type char variable is actually a pointer to the first letter. Thus, we can store a string in a pointer</w:t>
      </w:r>
    </w:p>
    <w:p w14:paraId="06184924"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proofErr w:type="spellStart"/>
      <w:r w:rsidRPr="00FF0820">
        <w:rPr>
          <w:rFonts w:ascii="Helvetica" w:hAnsi="Helvetica" w:cs="Helvetica"/>
          <w:color w:val="353535"/>
          <w:sz w:val="16"/>
          <w:szCs w:val="26"/>
          <w:u w:color="353535"/>
        </w:rPr>
        <w:t>int</w:t>
      </w:r>
      <w:proofErr w:type="spellEnd"/>
      <w:r w:rsidRPr="00FF0820">
        <w:rPr>
          <w:rFonts w:ascii="Helvetica" w:hAnsi="Helvetica" w:cs="Helvetica"/>
          <w:color w:val="353535"/>
          <w:sz w:val="16"/>
          <w:szCs w:val="26"/>
          <w:u w:color="353535"/>
        </w:rPr>
        <w:t xml:space="preserve"> *s,</w:t>
      </w:r>
    </w:p>
    <w:p w14:paraId="6CBA8E57"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r w:rsidRPr="00FF0820">
        <w:rPr>
          <w:rFonts w:ascii="Helvetica" w:hAnsi="Helvetica" w:cs="Helvetica"/>
          <w:color w:val="353535"/>
          <w:sz w:val="16"/>
          <w:szCs w:val="26"/>
          <w:u w:color="353535"/>
        </w:rPr>
        <w:t>s = "</w:t>
      </w:r>
      <w:proofErr w:type="spellStart"/>
      <w:r w:rsidRPr="00FF0820">
        <w:rPr>
          <w:rFonts w:ascii="Helvetica" w:hAnsi="Helvetica" w:cs="Helvetica"/>
          <w:color w:val="353535"/>
          <w:sz w:val="16"/>
          <w:szCs w:val="26"/>
          <w:u w:color="353535"/>
        </w:rPr>
        <w:t>foobar</w:t>
      </w:r>
      <w:proofErr w:type="spellEnd"/>
      <w:r w:rsidRPr="00FF0820">
        <w:rPr>
          <w:rFonts w:ascii="Helvetica" w:hAnsi="Helvetica" w:cs="Helvetica"/>
          <w:color w:val="353535"/>
          <w:sz w:val="16"/>
          <w:szCs w:val="26"/>
          <w:u w:color="353535"/>
        </w:rPr>
        <w:t>";</w:t>
      </w:r>
    </w:p>
    <w:p w14:paraId="4BF39C83"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proofErr w:type="spellStart"/>
      <w:r w:rsidRPr="00FF0820">
        <w:rPr>
          <w:rFonts w:ascii="Helvetica" w:hAnsi="Helvetica" w:cs="Helvetica"/>
          <w:color w:val="353535"/>
          <w:sz w:val="16"/>
          <w:szCs w:val="26"/>
          <w:u w:color="353535"/>
        </w:rPr>
        <w:t>cout</w:t>
      </w:r>
      <w:proofErr w:type="spellEnd"/>
      <w:r w:rsidRPr="00FF0820">
        <w:rPr>
          <w:rFonts w:ascii="Helvetica" w:hAnsi="Helvetica" w:cs="Helvetica"/>
          <w:color w:val="353535"/>
          <w:sz w:val="16"/>
          <w:szCs w:val="26"/>
          <w:u w:color="353535"/>
        </w:rPr>
        <w:t>&lt;&lt;*s; // Will print: f</w:t>
      </w:r>
    </w:p>
    <w:p w14:paraId="5BC81FA3"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proofErr w:type="spellStart"/>
      <w:r w:rsidRPr="00FF0820">
        <w:rPr>
          <w:rFonts w:ascii="Helvetica" w:hAnsi="Helvetica" w:cs="Helvetica"/>
          <w:color w:val="353535"/>
          <w:sz w:val="16"/>
          <w:szCs w:val="26"/>
          <w:u w:color="353535"/>
        </w:rPr>
        <w:t>cout</w:t>
      </w:r>
      <w:proofErr w:type="spellEnd"/>
      <w:r w:rsidRPr="00FF0820">
        <w:rPr>
          <w:rFonts w:ascii="Helvetica" w:hAnsi="Helvetica" w:cs="Helvetica"/>
          <w:color w:val="353535"/>
          <w:sz w:val="16"/>
          <w:szCs w:val="26"/>
          <w:u w:color="353535"/>
        </w:rPr>
        <w:t>&lt;&lt;*s++; //Will print: o</w:t>
      </w:r>
    </w:p>
    <w:p w14:paraId="27728616"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r w:rsidRPr="00FF0820">
        <w:rPr>
          <w:rFonts w:ascii="Helvetica" w:hAnsi="Helvetica" w:cs="Helvetica"/>
          <w:color w:val="353535"/>
          <w:sz w:val="16"/>
          <w:szCs w:val="26"/>
          <w:u w:color="353535"/>
        </w:rPr>
        <w:t xml:space="preserve">//The last character of every string is '/0'. That in case you </w:t>
      </w:r>
      <w:proofErr w:type="spellStart"/>
      <w:r w:rsidRPr="00FF0820">
        <w:rPr>
          <w:rFonts w:ascii="Helvetica" w:hAnsi="Helvetica" w:cs="Helvetica"/>
          <w:color w:val="353535"/>
          <w:sz w:val="16"/>
          <w:szCs w:val="26"/>
          <w:u w:color="353535"/>
        </w:rPr>
        <w:t>wanna</w:t>
      </w:r>
      <w:proofErr w:type="spellEnd"/>
      <w:r w:rsidRPr="00FF0820">
        <w:rPr>
          <w:rFonts w:ascii="Helvetica" w:hAnsi="Helvetica" w:cs="Helvetica"/>
          <w:color w:val="353535"/>
          <w:sz w:val="16"/>
          <w:szCs w:val="26"/>
          <w:u w:color="353535"/>
        </w:rPr>
        <w:t xml:space="preserve"> print the full string letter by letter.</w:t>
      </w:r>
    </w:p>
    <w:p w14:paraId="6F8EB39C" w14:textId="77777777" w:rsidR="00FF0820" w:rsidRPr="00FF0820" w:rsidRDefault="00FF0820" w:rsidP="00FF0820">
      <w:pPr>
        <w:widowControl w:val="0"/>
        <w:autoSpaceDE w:val="0"/>
        <w:autoSpaceDN w:val="0"/>
        <w:adjustRightInd w:val="0"/>
        <w:rPr>
          <w:rFonts w:ascii="Helvetica" w:hAnsi="Helvetica" w:cs="Helvetica"/>
          <w:color w:val="353535"/>
          <w:sz w:val="16"/>
          <w:szCs w:val="26"/>
          <w:u w:color="353535"/>
        </w:rPr>
      </w:pPr>
    </w:p>
    <w:p w14:paraId="508D5BA9"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p>
    <w:p w14:paraId="5A024320"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r w:rsidRPr="00FF0820">
        <w:rPr>
          <w:rFonts w:ascii="Helvetica" w:hAnsi="Helvetica" w:cs="Helvetica"/>
          <w:b/>
          <w:bCs/>
          <w:color w:val="353535"/>
          <w:sz w:val="20"/>
          <w:szCs w:val="34"/>
          <w:u w:color="353535"/>
        </w:rPr>
        <w:t>//------------------------------------------------------------------------------------------------</w:t>
      </w:r>
    </w:p>
    <w:p w14:paraId="23D60F93" w14:textId="77777777" w:rsidR="00FF0820" w:rsidRPr="00FF0820" w:rsidRDefault="00FF0820" w:rsidP="00FF0820">
      <w:pPr>
        <w:widowControl w:val="0"/>
        <w:autoSpaceDE w:val="0"/>
        <w:autoSpaceDN w:val="0"/>
        <w:adjustRightInd w:val="0"/>
        <w:rPr>
          <w:rFonts w:ascii="Helvetica" w:hAnsi="Helvetica" w:cs="Helvetica"/>
          <w:b/>
          <w:bCs/>
          <w:color w:val="353535"/>
          <w:sz w:val="16"/>
          <w:szCs w:val="26"/>
          <w:u w:color="353535"/>
        </w:rPr>
      </w:pPr>
      <w:r w:rsidRPr="00FF0820">
        <w:rPr>
          <w:rFonts w:ascii="Helvetica" w:hAnsi="Helvetica" w:cs="Helvetica"/>
          <w:b/>
          <w:bCs/>
          <w:color w:val="353535"/>
          <w:sz w:val="16"/>
          <w:szCs w:val="26"/>
          <w:u w:color="353535"/>
        </w:rPr>
        <w:t>Pointer memory should be allocated prior to use.</w:t>
      </w:r>
    </w:p>
    <w:p w14:paraId="662031EC" w14:textId="77777777" w:rsidR="00FF0820" w:rsidRPr="00FF0820" w:rsidRDefault="00FF0820" w:rsidP="00FF0820">
      <w:pPr>
        <w:widowControl w:val="0"/>
        <w:autoSpaceDE w:val="0"/>
        <w:autoSpaceDN w:val="0"/>
        <w:adjustRightInd w:val="0"/>
        <w:rPr>
          <w:rFonts w:ascii="Helvetica" w:hAnsi="Helvetica" w:cs="Helvetica"/>
          <w:b/>
          <w:bCs/>
          <w:color w:val="353535"/>
          <w:sz w:val="16"/>
          <w:szCs w:val="26"/>
          <w:u w:color="353535"/>
        </w:rPr>
      </w:pPr>
    </w:p>
    <w:p w14:paraId="7C281B6C"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void </w:t>
      </w:r>
      <w:proofErr w:type="gramStart"/>
      <w:r w:rsidRPr="00FF0820">
        <w:rPr>
          <w:rFonts w:ascii="Helvetica" w:hAnsi="Helvetica" w:cs="Helvetica"/>
          <w:color w:val="353535"/>
          <w:sz w:val="15"/>
          <w:u w:color="353535"/>
        </w:rPr>
        <w:t>main(</w:t>
      </w:r>
      <w:proofErr w:type="gramEnd"/>
      <w:r w:rsidRPr="00FF0820">
        <w:rPr>
          <w:rFonts w:ascii="Helvetica" w:hAnsi="Helvetica" w:cs="Helvetica"/>
          <w:color w:val="353535"/>
          <w:sz w:val="15"/>
          <w:u w:color="353535"/>
        </w:rPr>
        <w:t>) {</w:t>
      </w:r>
    </w:p>
    <w:p w14:paraId="29B105A2"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w:t>
      </w:r>
      <w:proofErr w:type="spellStart"/>
      <w:r w:rsidRPr="00FF0820">
        <w:rPr>
          <w:rFonts w:ascii="Helvetica" w:hAnsi="Helvetica" w:cs="Helvetica"/>
          <w:color w:val="353535"/>
          <w:sz w:val="15"/>
          <w:u w:color="353535"/>
        </w:rPr>
        <w:t>int</w:t>
      </w:r>
      <w:proofErr w:type="spellEnd"/>
      <w:r w:rsidRPr="00FF0820">
        <w:rPr>
          <w:rFonts w:ascii="Helvetica" w:hAnsi="Helvetica" w:cs="Helvetica"/>
          <w:color w:val="353535"/>
          <w:sz w:val="15"/>
          <w:u w:color="353535"/>
        </w:rPr>
        <w:t>* x; // Allocate the pointers x and y</w:t>
      </w:r>
    </w:p>
    <w:p w14:paraId="0731D406"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w:t>
      </w:r>
      <w:proofErr w:type="spellStart"/>
      <w:r w:rsidRPr="00FF0820">
        <w:rPr>
          <w:rFonts w:ascii="Helvetica" w:hAnsi="Helvetica" w:cs="Helvetica"/>
          <w:color w:val="353535"/>
          <w:sz w:val="15"/>
          <w:u w:color="353535"/>
        </w:rPr>
        <w:t>int</w:t>
      </w:r>
      <w:proofErr w:type="spellEnd"/>
      <w:r w:rsidRPr="00FF0820">
        <w:rPr>
          <w:rFonts w:ascii="Helvetica" w:hAnsi="Helvetica" w:cs="Helvetica"/>
          <w:color w:val="353535"/>
          <w:sz w:val="15"/>
          <w:u w:color="353535"/>
        </w:rPr>
        <w:t xml:space="preserve">* y; // (but not the </w:t>
      </w:r>
      <w:proofErr w:type="spellStart"/>
      <w:r w:rsidRPr="00FF0820">
        <w:rPr>
          <w:rFonts w:ascii="Helvetica" w:hAnsi="Helvetica" w:cs="Helvetica"/>
          <w:color w:val="353535"/>
          <w:sz w:val="15"/>
          <w:u w:color="353535"/>
        </w:rPr>
        <w:t>pointees</w:t>
      </w:r>
      <w:proofErr w:type="spellEnd"/>
      <w:r w:rsidRPr="00FF0820">
        <w:rPr>
          <w:rFonts w:ascii="Helvetica" w:hAnsi="Helvetica" w:cs="Helvetica"/>
          <w:color w:val="353535"/>
          <w:sz w:val="15"/>
          <w:u w:color="353535"/>
        </w:rPr>
        <w:t>).</w:t>
      </w:r>
    </w:p>
    <w:p w14:paraId="1D9F9830"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p>
    <w:p w14:paraId="0E9E3126"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x = new </w:t>
      </w:r>
      <w:proofErr w:type="spellStart"/>
      <w:r w:rsidRPr="00FF0820">
        <w:rPr>
          <w:rFonts w:ascii="Helvetica" w:hAnsi="Helvetica" w:cs="Helvetica"/>
          <w:color w:val="353535"/>
          <w:sz w:val="15"/>
          <w:u w:color="353535"/>
        </w:rPr>
        <w:t>int</w:t>
      </w:r>
      <w:proofErr w:type="spellEnd"/>
      <w:r w:rsidRPr="00FF0820">
        <w:rPr>
          <w:rFonts w:ascii="Helvetica" w:hAnsi="Helvetica" w:cs="Helvetica"/>
          <w:color w:val="353535"/>
          <w:sz w:val="15"/>
          <w:u w:color="353535"/>
        </w:rPr>
        <w:t xml:space="preserve">; // Allocate an </w:t>
      </w:r>
      <w:proofErr w:type="spellStart"/>
      <w:r w:rsidRPr="00FF0820">
        <w:rPr>
          <w:rFonts w:ascii="Helvetica" w:hAnsi="Helvetica" w:cs="Helvetica"/>
          <w:color w:val="353535"/>
          <w:sz w:val="15"/>
          <w:u w:color="353535"/>
        </w:rPr>
        <w:t>int</w:t>
      </w:r>
      <w:proofErr w:type="spellEnd"/>
      <w:r w:rsidRPr="00FF0820">
        <w:rPr>
          <w:rFonts w:ascii="Helvetica" w:hAnsi="Helvetica" w:cs="Helvetica"/>
          <w:color w:val="353535"/>
          <w:sz w:val="15"/>
          <w:u w:color="353535"/>
        </w:rPr>
        <w:t xml:space="preserve"> </w:t>
      </w:r>
      <w:proofErr w:type="spellStart"/>
      <w:r w:rsidRPr="00FF0820">
        <w:rPr>
          <w:rFonts w:ascii="Helvetica" w:hAnsi="Helvetica" w:cs="Helvetica"/>
          <w:color w:val="353535"/>
          <w:sz w:val="15"/>
          <w:u w:color="353535"/>
        </w:rPr>
        <w:t>pointee</w:t>
      </w:r>
      <w:proofErr w:type="spellEnd"/>
      <w:r w:rsidRPr="00FF0820">
        <w:rPr>
          <w:rFonts w:ascii="Helvetica" w:hAnsi="Helvetica" w:cs="Helvetica"/>
          <w:color w:val="353535"/>
          <w:sz w:val="15"/>
          <w:u w:color="353535"/>
        </w:rPr>
        <w:t xml:space="preserve"> and set x to point to it.</w:t>
      </w:r>
    </w:p>
    <w:p w14:paraId="65D02BC2"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p>
    <w:p w14:paraId="7E2BB113"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*x = 42; // Dereference x and store 42 in its </w:t>
      </w:r>
      <w:proofErr w:type="spellStart"/>
      <w:r w:rsidRPr="00FF0820">
        <w:rPr>
          <w:rFonts w:ascii="Helvetica" w:hAnsi="Helvetica" w:cs="Helvetica"/>
          <w:color w:val="353535"/>
          <w:sz w:val="15"/>
          <w:u w:color="353535"/>
        </w:rPr>
        <w:t>pointee</w:t>
      </w:r>
      <w:proofErr w:type="spellEnd"/>
    </w:p>
    <w:p w14:paraId="6D3532EA"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p>
    <w:p w14:paraId="2CEF3584"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*y = 13; // CRASH -- y does not have a </w:t>
      </w:r>
      <w:proofErr w:type="spellStart"/>
      <w:r w:rsidRPr="00FF0820">
        <w:rPr>
          <w:rFonts w:ascii="Helvetica" w:hAnsi="Helvetica" w:cs="Helvetica"/>
          <w:color w:val="353535"/>
          <w:sz w:val="15"/>
          <w:u w:color="353535"/>
        </w:rPr>
        <w:t>pointee</w:t>
      </w:r>
      <w:proofErr w:type="spellEnd"/>
      <w:r w:rsidRPr="00FF0820">
        <w:rPr>
          <w:rFonts w:ascii="Helvetica" w:hAnsi="Helvetica" w:cs="Helvetica"/>
          <w:color w:val="353535"/>
          <w:sz w:val="15"/>
          <w:u w:color="353535"/>
        </w:rPr>
        <w:t xml:space="preserve"> yet</w:t>
      </w:r>
    </w:p>
    <w:p w14:paraId="6FE4E231"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p>
    <w:p w14:paraId="3AC65874"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y = x; // Pointer assignment sets y to point to x's </w:t>
      </w:r>
      <w:proofErr w:type="spellStart"/>
      <w:r w:rsidRPr="00FF0820">
        <w:rPr>
          <w:rFonts w:ascii="Helvetica" w:hAnsi="Helvetica" w:cs="Helvetica"/>
          <w:color w:val="353535"/>
          <w:sz w:val="15"/>
          <w:u w:color="353535"/>
        </w:rPr>
        <w:t>pointee</w:t>
      </w:r>
      <w:proofErr w:type="spellEnd"/>
    </w:p>
    <w:p w14:paraId="663C2E48"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p>
    <w:p w14:paraId="2DC87FB0"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*y = 13; // Dereference y to store 13 in its (shared) </w:t>
      </w:r>
      <w:proofErr w:type="spellStart"/>
      <w:r w:rsidRPr="00FF0820">
        <w:rPr>
          <w:rFonts w:ascii="Helvetica" w:hAnsi="Helvetica" w:cs="Helvetica"/>
          <w:color w:val="353535"/>
          <w:sz w:val="15"/>
          <w:u w:color="353535"/>
        </w:rPr>
        <w:t>pointee</w:t>
      </w:r>
      <w:proofErr w:type="spellEnd"/>
    </w:p>
    <w:p w14:paraId="7FD73C41" w14:textId="77777777" w:rsidR="00FF0820" w:rsidRPr="00FF0820" w:rsidRDefault="00FF0820" w:rsidP="00FF0820">
      <w:pPr>
        <w:widowControl w:val="0"/>
        <w:autoSpaceDE w:val="0"/>
        <w:autoSpaceDN w:val="0"/>
        <w:adjustRightInd w:val="0"/>
        <w:rPr>
          <w:rFonts w:ascii="Helvetica" w:hAnsi="Helvetica" w:cs="Helvetica"/>
          <w:b/>
          <w:bCs/>
          <w:color w:val="353535"/>
          <w:sz w:val="16"/>
          <w:szCs w:val="26"/>
          <w:u w:color="353535"/>
        </w:rPr>
      </w:pPr>
      <w:r w:rsidRPr="00FF0820">
        <w:rPr>
          <w:rFonts w:ascii="Helvetica" w:hAnsi="Helvetica" w:cs="Helvetica"/>
          <w:color w:val="353535"/>
          <w:sz w:val="15"/>
          <w:u w:color="353535"/>
        </w:rPr>
        <w:t>}</w:t>
      </w:r>
    </w:p>
    <w:p w14:paraId="7F2F8817"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p>
    <w:p w14:paraId="5D84CB92"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r w:rsidRPr="00FF0820">
        <w:rPr>
          <w:rFonts w:ascii="Helvetica" w:hAnsi="Helvetica" w:cs="Helvetica"/>
          <w:b/>
          <w:bCs/>
          <w:color w:val="353535"/>
          <w:sz w:val="20"/>
          <w:szCs w:val="34"/>
          <w:u w:color="353535"/>
        </w:rPr>
        <w:t>//------------------------------------------------------------------------------------------------</w:t>
      </w:r>
    </w:p>
    <w:p w14:paraId="4A828B90"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r w:rsidRPr="00FF0820">
        <w:rPr>
          <w:rFonts w:ascii="Helvetica" w:hAnsi="Helvetica" w:cs="Helvetica"/>
          <w:b/>
          <w:bCs/>
          <w:color w:val="353535"/>
          <w:sz w:val="20"/>
          <w:szCs w:val="34"/>
          <w:u w:color="353535"/>
        </w:rPr>
        <w:t xml:space="preserve">Function parameter by reference (only in </w:t>
      </w:r>
      <w:proofErr w:type="spellStart"/>
      <w:r w:rsidRPr="00FF0820">
        <w:rPr>
          <w:rFonts w:ascii="Helvetica" w:hAnsi="Helvetica" w:cs="Helvetica"/>
          <w:b/>
          <w:bCs/>
          <w:color w:val="353535"/>
          <w:sz w:val="20"/>
          <w:szCs w:val="34"/>
          <w:u w:color="353535"/>
        </w:rPr>
        <w:t>cpp</w:t>
      </w:r>
      <w:proofErr w:type="spellEnd"/>
      <w:r w:rsidRPr="00FF0820">
        <w:rPr>
          <w:rFonts w:ascii="Helvetica" w:hAnsi="Helvetica" w:cs="Helvetica"/>
          <w:b/>
          <w:bCs/>
          <w:color w:val="353535"/>
          <w:sz w:val="20"/>
          <w:szCs w:val="34"/>
          <w:u w:color="353535"/>
        </w:rPr>
        <w:t>)</w:t>
      </w:r>
    </w:p>
    <w:p w14:paraId="0D30DFE5"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Passing parameters by reference. </w:t>
      </w:r>
      <w:r w:rsidRPr="00FF0820">
        <w:rPr>
          <w:rFonts w:ascii="Helvetica" w:hAnsi="Helvetica" w:cs="Helvetica"/>
          <w:b/>
          <w:bCs/>
          <w:color w:val="353535"/>
          <w:sz w:val="15"/>
          <w:u w:color="353535"/>
        </w:rPr>
        <w:t xml:space="preserve">Here, the symbol &amp; practically does not mean "address". It means that </w:t>
      </w:r>
      <w:proofErr w:type="spellStart"/>
      <w:r w:rsidRPr="00FF0820">
        <w:rPr>
          <w:rFonts w:ascii="Helvetica" w:hAnsi="Helvetica" w:cs="Helvetica"/>
          <w:b/>
          <w:bCs/>
          <w:color w:val="353535"/>
          <w:sz w:val="15"/>
          <w:u w:color="353535"/>
        </w:rPr>
        <w:t>f.i</w:t>
      </w:r>
      <w:proofErr w:type="spellEnd"/>
      <w:r w:rsidRPr="00FF0820">
        <w:rPr>
          <w:rFonts w:ascii="Helvetica" w:hAnsi="Helvetica" w:cs="Helvetica"/>
          <w:b/>
          <w:bCs/>
          <w:color w:val="353535"/>
          <w:sz w:val="15"/>
          <w:u w:color="353535"/>
        </w:rPr>
        <w:t xml:space="preserve">. is an alias of the variable passed as an argument. Also, see, that dereferencing is not needed within the function. </w:t>
      </w:r>
      <w:r w:rsidRPr="00FF0820">
        <w:rPr>
          <w:rFonts w:ascii="Helvetica" w:hAnsi="Helvetica" w:cs="Helvetica"/>
          <w:color w:val="353535"/>
          <w:sz w:val="15"/>
          <w:u w:color="353535"/>
        </w:rPr>
        <w:t xml:space="preserve"> </w:t>
      </w:r>
    </w:p>
    <w:p w14:paraId="2709F9BB"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#include &lt;</w:t>
      </w:r>
      <w:proofErr w:type="spellStart"/>
      <w:r w:rsidRPr="00FF0820">
        <w:rPr>
          <w:rFonts w:ascii="Helvetica" w:hAnsi="Helvetica" w:cs="Helvetica"/>
          <w:color w:val="353535"/>
          <w:sz w:val="15"/>
          <w:u w:color="353535"/>
        </w:rPr>
        <w:t>iostream</w:t>
      </w:r>
      <w:proofErr w:type="spellEnd"/>
      <w:r w:rsidRPr="00FF0820">
        <w:rPr>
          <w:rFonts w:ascii="Helvetica" w:hAnsi="Helvetica" w:cs="Helvetica"/>
          <w:color w:val="353535"/>
          <w:sz w:val="15"/>
          <w:u w:color="353535"/>
        </w:rPr>
        <w:t>&gt;</w:t>
      </w:r>
    </w:p>
    <w:p w14:paraId="44BE54D9"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using namespace </w:t>
      </w:r>
      <w:proofErr w:type="spellStart"/>
      <w:r w:rsidRPr="00FF0820">
        <w:rPr>
          <w:rFonts w:ascii="Helvetica" w:hAnsi="Helvetica" w:cs="Helvetica"/>
          <w:color w:val="353535"/>
          <w:sz w:val="15"/>
          <w:u w:color="353535"/>
        </w:rPr>
        <w:t>std</w:t>
      </w:r>
      <w:proofErr w:type="spellEnd"/>
      <w:r w:rsidRPr="00FF0820">
        <w:rPr>
          <w:rFonts w:ascii="Helvetica" w:hAnsi="Helvetica" w:cs="Helvetica"/>
          <w:color w:val="353535"/>
          <w:sz w:val="15"/>
          <w:u w:color="353535"/>
        </w:rPr>
        <w:t>;</w:t>
      </w:r>
    </w:p>
    <w:p w14:paraId="54C9E179"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p>
    <w:p w14:paraId="5FDBB439"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void </w:t>
      </w:r>
      <w:proofErr w:type="gramStart"/>
      <w:r w:rsidRPr="00FF0820">
        <w:rPr>
          <w:rFonts w:ascii="Helvetica" w:hAnsi="Helvetica" w:cs="Helvetica"/>
          <w:color w:val="353535"/>
          <w:sz w:val="15"/>
          <w:u w:color="353535"/>
        </w:rPr>
        <w:t>Duplicate(</w:t>
      </w:r>
      <w:proofErr w:type="spellStart"/>
      <w:proofErr w:type="gramEnd"/>
      <w:r w:rsidRPr="00FF0820">
        <w:rPr>
          <w:rFonts w:ascii="Helvetica" w:hAnsi="Helvetica" w:cs="Helvetica"/>
          <w:color w:val="353535"/>
          <w:sz w:val="15"/>
          <w:u w:color="353535"/>
        </w:rPr>
        <w:t>int</w:t>
      </w:r>
      <w:proofErr w:type="spellEnd"/>
      <w:r w:rsidRPr="00FF0820">
        <w:rPr>
          <w:rFonts w:ascii="Helvetica" w:hAnsi="Helvetica" w:cs="Helvetica"/>
          <w:color w:val="353535"/>
          <w:sz w:val="15"/>
          <w:u w:color="353535"/>
        </w:rPr>
        <w:t xml:space="preserve">&amp; a, </w:t>
      </w:r>
      <w:proofErr w:type="spellStart"/>
      <w:r w:rsidRPr="00FF0820">
        <w:rPr>
          <w:rFonts w:ascii="Helvetica" w:hAnsi="Helvetica" w:cs="Helvetica"/>
          <w:color w:val="353535"/>
          <w:sz w:val="15"/>
          <w:u w:color="353535"/>
        </w:rPr>
        <w:t>int</w:t>
      </w:r>
      <w:proofErr w:type="spellEnd"/>
      <w:r w:rsidRPr="00FF0820">
        <w:rPr>
          <w:rFonts w:ascii="Helvetica" w:hAnsi="Helvetica" w:cs="Helvetica"/>
          <w:color w:val="353535"/>
          <w:sz w:val="15"/>
          <w:u w:color="353535"/>
        </w:rPr>
        <w:t xml:space="preserve">&amp; b, </w:t>
      </w:r>
      <w:proofErr w:type="spellStart"/>
      <w:r w:rsidRPr="00FF0820">
        <w:rPr>
          <w:rFonts w:ascii="Helvetica" w:hAnsi="Helvetica" w:cs="Helvetica"/>
          <w:color w:val="353535"/>
          <w:sz w:val="15"/>
          <w:u w:color="353535"/>
        </w:rPr>
        <w:t>int</w:t>
      </w:r>
      <w:proofErr w:type="spellEnd"/>
      <w:r w:rsidRPr="00FF0820">
        <w:rPr>
          <w:rFonts w:ascii="Helvetica" w:hAnsi="Helvetica" w:cs="Helvetica"/>
          <w:color w:val="353535"/>
          <w:sz w:val="15"/>
          <w:u w:color="353535"/>
        </w:rPr>
        <w:t>&amp; c) {</w:t>
      </w:r>
    </w:p>
    <w:p w14:paraId="0A9DE3AC"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a *= 2;</w:t>
      </w:r>
    </w:p>
    <w:p w14:paraId="663405B7"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b *= 2;</w:t>
      </w:r>
    </w:p>
    <w:p w14:paraId="74CC1B36"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c *= 2;</w:t>
      </w:r>
    </w:p>
    <w:p w14:paraId="553CEFBC"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w:t>
      </w:r>
    </w:p>
    <w:p w14:paraId="1DC5E8B9"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p>
    <w:p w14:paraId="4C7DCA7D"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proofErr w:type="spellStart"/>
      <w:r w:rsidRPr="00FF0820">
        <w:rPr>
          <w:rFonts w:ascii="Helvetica" w:hAnsi="Helvetica" w:cs="Helvetica"/>
          <w:color w:val="353535"/>
          <w:sz w:val="15"/>
          <w:u w:color="353535"/>
        </w:rPr>
        <w:t>int</w:t>
      </w:r>
      <w:proofErr w:type="spellEnd"/>
      <w:r w:rsidRPr="00FF0820">
        <w:rPr>
          <w:rFonts w:ascii="Helvetica" w:hAnsi="Helvetica" w:cs="Helvetica"/>
          <w:color w:val="353535"/>
          <w:sz w:val="15"/>
          <w:u w:color="353535"/>
        </w:rPr>
        <w:t xml:space="preserve"> </w:t>
      </w:r>
      <w:proofErr w:type="gramStart"/>
      <w:r w:rsidRPr="00FF0820">
        <w:rPr>
          <w:rFonts w:ascii="Helvetica" w:hAnsi="Helvetica" w:cs="Helvetica"/>
          <w:color w:val="353535"/>
          <w:sz w:val="15"/>
          <w:u w:color="353535"/>
        </w:rPr>
        <w:t>main(</w:t>
      </w:r>
      <w:proofErr w:type="gramEnd"/>
      <w:r w:rsidRPr="00FF0820">
        <w:rPr>
          <w:rFonts w:ascii="Helvetica" w:hAnsi="Helvetica" w:cs="Helvetica"/>
          <w:color w:val="353535"/>
          <w:sz w:val="15"/>
          <w:u w:color="353535"/>
        </w:rPr>
        <w:t>) {</w:t>
      </w:r>
    </w:p>
    <w:p w14:paraId="10CDE99E"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w:t>
      </w:r>
      <w:proofErr w:type="spellStart"/>
      <w:r w:rsidRPr="00FF0820">
        <w:rPr>
          <w:rFonts w:ascii="Helvetica" w:hAnsi="Helvetica" w:cs="Helvetica"/>
          <w:color w:val="353535"/>
          <w:sz w:val="15"/>
          <w:u w:color="353535"/>
        </w:rPr>
        <w:t>int</w:t>
      </w:r>
      <w:proofErr w:type="spellEnd"/>
      <w:r w:rsidRPr="00FF0820">
        <w:rPr>
          <w:rFonts w:ascii="Helvetica" w:hAnsi="Helvetica" w:cs="Helvetica"/>
          <w:color w:val="353535"/>
          <w:sz w:val="15"/>
          <w:u w:color="353535"/>
        </w:rPr>
        <w:t xml:space="preserve"> x = 1, y = 3, z = 7;</w:t>
      </w:r>
    </w:p>
    <w:p w14:paraId="4687FB76"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w:t>
      </w:r>
      <w:proofErr w:type="gramStart"/>
      <w:r w:rsidRPr="00FF0820">
        <w:rPr>
          <w:rFonts w:ascii="Helvetica" w:hAnsi="Helvetica" w:cs="Helvetica"/>
          <w:color w:val="353535"/>
          <w:sz w:val="15"/>
          <w:u w:color="353535"/>
        </w:rPr>
        <w:t>Duplicate(</w:t>
      </w:r>
      <w:proofErr w:type="gramEnd"/>
      <w:r w:rsidRPr="00FF0820">
        <w:rPr>
          <w:rFonts w:ascii="Helvetica" w:hAnsi="Helvetica" w:cs="Helvetica"/>
          <w:color w:val="353535"/>
          <w:sz w:val="15"/>
          <w:u w:color="353535"/>
        </w:rPr>
        <w:t>x, y, z);</w:t>
      </w:r>
    </w:p>
    <w:p w14:paraId="69C6A605"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 The following outputs: x=2, y=6, z=14.</w:t>
      </w:r>
    </w:p>
    <w:p w14:paraId="04DC0AF3"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w:t>
      </w:r>
      <w:proofErr w:type="spellStart"/>
      <w:r w:rsidRPr="00FF0820">
        <w:rPr>
          <w:rFonts w:ascii="Helvetica" w:hAnsi="Helvetica" w:cs="Helvetica"/>
          <w:color w:val="353535"/>
          <w:sz w:val="15"/>
          <w:u w:color="353535"/>
        </w:rPr>
        <w:t>cout</w:t>
      </w:r>
      <w:proofErr w:type="spellEnd"/>
      <w:r w:rsidRPr="00FF0820">
        <w:rPr>
          <w:rFonts w:ascii="Helvetica" w:hAnsi="Helvetica" w:cs="Helvetica"/>
          <w:color w:val="353535"/>
          <w:sz w:val="15"/>
          <w:u w:color="353535"/>
        </w:rPr>
        <w:t xml:space="preserve"> &lt;&lt; </w:t>
      </w:r>
      <w:proofErr w:type="spellStart"/>
      <w:r w:rsidRPr="00FF0820">
        <w:rPr>
          <w:rFonts w:ascii="Helvetica" w:hAnsi="Helvetica" w:cs="Helvetica"/>
          <w:color w:val="353535"/>
          <w:sz w:val="15"/>
          <w:u w:color="353535"/>
        </w:rPr>
        <w:t>c"x</w:t>
      </w:r>
      <w:proofErr w:type="spellEnd"/>
      <w:r w:rsidRPr="00FF0820">
        <w:rPr>
          <w:rFonts w:ascii="Helvetica" w:hAnsi="Helvetica" w:cs="Helvetica"/>
          <w:color w:val="353535"/>
          <w:sz w:val="15"/>
          <w:u w:color="353535"/>
        </w:rPr>
        <w:t>="&lt;&lt; x &lt;&lt; ", y="&lt;&lt; y &lt;&lt; ", z="&lt;&lt; z;</w:t>
      </w:r>
    </w:p>
    <w:p w14:paraId="089CCCCB"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return 0;</w:t>
      </w:r>
    </w:p>
    <w:p w14:paraId="02694A49"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w:t>
      </w:r>
    </w:p>
    <w:p w14:paraId="1C539163"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r w:rsidRPr="00FF0820">
        <w:rPr>
          <w:rFonts w:ascii="Helvetica" w:hAnsi="Helvetica" w:cs="Helvetica"/>
          <w:b/>
          <w:bCs/>
          <w:color w:val="353535"/>
          <w:sz w:val="20"/>
          <w:szCs w:val="34"/>
          <w:u w:color="353535"/>
        </w:rPr>
        <w:t>//------------------------------------------------------------------------------------------------</w:t>
      </w:r>
    </w:p>
    <w:p w14:paraId="4CFD45A7"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b/>
          <w:bCs/>
          <w:color w:val="353535"/>
          <w:sz w:val="20"/>
          <w:szCs w:val="34"/>
          <w:u w:color="353535"/>
        </w:rPr>
        <w:t xml:space="preserve">Function parameter by reference 2 - </w:t>
      </w:r>
      <w:r w:rsidRPr="00FF0820">
        <w:rPr>
          <w:rFonts w:ascii="Helvetica" w:hAnsi="Helvetica" w:cs="Helvetica"/>
          <w:b/>
          <w:bCs/>
          <w:color w:val="353535"/>
          <w:sz w:val="20"/>
          <w:szCs w:val="34"/>
          <w:u w:val="single" w:color="353535"/>
        </w:rPr>
        <w:t>the pure C way</w:t>
      </w:r>
    </w:p>
    <w:p w14:paraId="2B65FB79"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void </w:t>
      </w:r>
      <w:proofErr w:type="gramStart"/>
      <w:r w:rsidRPr="00FF0820">
        <w:rPr>
          <w:rFonts w:ascii="Helvetica" w:hAnsi="Helvetica" w:cs="Helvetica"/>
          <w:color w:val="353535"/>
          <w:sz w:val="15"/>
          <w:u w:color="353535"/>
        </w:rPr>
        <w:t>Duplicate(</w:t>
      </w:r>
      <w:proofErr w:type="spellStart"/>
      <w:proofErr w:type="gramEnd"/>
      <w:r w:rsidRPr="00FF0820">
        <w:rPr>
          <w:rFonts w:ascii="Helvetica" w:hAnsi="Helvetica" w:cs="Helvetica"/>
          <w:color w:val="353535"/>
          <w:sz w:val="15"/>
          <w:u w:color="353535"/>
        </w:rPr>
        <w:t>int</w:t>
      </w:r>
      <w:proofErr w:type="spellEnd"/>
      <w:r w:rsidRPr="00FF0820">
        <w:rPr>
          <w:rFonts w:ascii="Helvetica" w:hAnsi="Helvetica" w:cs="Helvetica"/>
          <w:color w:val="353535"/>
          <w:sz w:val="15"/>
          <w:u w:color="353535"/>
        </w:rPr>
        <w:t xml:space="preserve"> *a, </w:t>
      </w:r>
      <w:proofErr w:type="spellStart"/>
      <w:r w:rsidRPr="00FF0820">
        <w:rPr>
          <w:rFonts w:ascii="Helvetica" w:hAnsi="Helvetica" w:cs="Helvetica"/>
          <w:color w:val="353535"/>
          <w:sz w:val="15"/>
          <w:u w:color="353535"/>
        </w:rPr>
        <w:t>int</w:t>
      </w:r>
      <w:proofErr w:type="spellEnd"/>
      <w:r w:rsidRPr="00FF0820">
        <w:rPr>
          <w:rFonts w:ascii="Helvetica" w:hAnsi="Helvetica" w:cs="Helvetica"/>
          <w:color w:val="353535"/>
          <w:sz w:val="15"/>
          <w:u w:color="353535"/>
        </w:rPr>
        <w:t xml:space="preserve"> *b, </w:t>
      </w:r>
      <w:proofErr w:type="spellStart"/>
      <w:r w:rsidRPr="00FF0820">
        <w:rPr>
          <w:rFonts w:ascii="Helvetica" w:hAnsi="Helvetica" w:cs="Helvetica"/>
          <w:color w:val="353535"/>
          <w:sz w:val="15"/>
          <w:u w:color="353535"/>
        </w:rPr>
        <w:t>int</w:t>
      </w:r>
      <w:proofErr w:type="spellEnd"/>
      <w:r w:rsidRPr="00FF0820">
        <w:rPr>
          <w:rFonts w:ascii="Helvetica" w:hAnsi="Helvetica" w:cs="Helvetica"/>
          <w:color w:val="353535"/>
          <w:sz w:val="15"/>
          <w:u w:color="353535"/>
        </w:rPr>
        <w:t xml:space="preserve"> *c) {</w:t>
      </w:r>
    </w:p>
    <w:p w14:paraId="026D28B4"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*a *= 2;</w:t>
      </w:r>
    </w:p>
    <w:p w14:paraId="30BF2967"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*b *= 2;</w:t>
      </w:r>
    </w:p>
    <w:p w14:paraId="30A42E1C"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*c *= 2;</w:t>
      </w:r>
    </w:p>
    <w:p w14:paraId="2589C2E9"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w:t>
      </w:r>
    </w:p>
    <w:p w14:paraId="31073D36"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p>
    <w:p w14:paraId="7DC40EEA"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proofErr w:type="spellStart"/>
      <w:r w:rsidRPr="00FF0820">
        <w:rPr>
          <w:rFonts w:ascii="Helvetica" w:hAnsi="Helvetica" w:cs="Helvetica"/>
          <w:color w:val="353535"/>
          <w:sz w:val="15"/>
          <w:u w:color="353535"/>
        </w:rPr>
        <w:t>int</w:t>
      </w:r>
      <w:proofErr w:type="spellEnd"/>
      <w:r w:rsidRPr="00FF0820">
        <w:rPr>
          <w:rFonts w:ascii="Helvetica" w:hAnsi="Helvetica" w:cs="Helvetica"/>
          <w:color w:val="353535"/>
          <w:sz w:val="15"/>
          <w:u w:color="353535"/>
        </w:rPr>
        <w:t xml:space="preserve"> </w:t>
      </w:r>
      <w:proofErr w:type="gramStart"/>
      <w:r w:rsidRPr="00FF0820">
        <w:rPr>
          <w:rFonts w:ascii="Helvetica" w:hAnsi="Helvetica" w:cs="Helvetica"/>
          <w:color w:val="353535"/>
          <w:sz w:val="15"/>
          <w:u w:color="353535"/>
        </w:rPr>
        <w:t>main(</w:t>
      </w:r>
      <w:proofErr w:type="gramEnd"/>
      <w:r w:rsidRPr="00FF0820">
        <w:rPr>
          <w:rFonts w:ascii="Helvetica" w:hAnsi="Helvetica" w:cs="Helvetica"/>
          <w:color w:val="353535"/>
          <w:sz w:val="15"/>
          <w:u w:color="353535"/>
        </w:rPr>
        <w:t>) {</w:t>
      </w:r>
    </w:p>
    <w:p w14:paraId="657D2017"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w:t>
      </w:r>
      <w:proofErr w:type="spellStart"/>
      <w:r w:rsidRPr="00FF0820">
        <w:rPr>
          <w:rFonts w:ascii="Helvetica" w:hAnsi="Helvetica" w:cs="Helvetica"/>
          <w:color w:val="353535"/>
          <w:sz w:val="15"/>
          <w:u w:color="353535"/>
        </w:rPr>
        <w:t>int</w:t>
      </w:r>
      <w:proofErr w:type="spellEnd"/>
      <w:r w:rsidRPr="00FF0820">
        <w:rPr>
          <w:rFonts w:ascii="Helvetica" w:hAnsi="Helvetica" w:cs="Helvetica"/>
          <w:color w:val="353535"/>
          <w:sz w:val="15"/>
          <w:u w:color="353535"/>
        </w:rPr>
        <w:t xml:space="preserve"> x = 1, y = 3, z = 7;</w:t>
      </w:r>
    </w:p>
    <w:p w14:paraId="0C450094"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w:t>
      </w:r>
      <w:proofErr w:type="gramStart"/>
      <w:r w:rsidRPr="00FF0820">
        <w:rPr>
          <w:rFonts w:ascii="Helvetica" w:hAnsi="Helvetica" w:cs="Helvetica"/>
          <w:color w:val="353535"/>
          <w:sz w:val="15"/>
          <w:u w:color="353535"/>
        </w:rPr>
        <w:t>Duplicate(</w:t>
      </w:r>
      <w:proofErr w:type="gramEnd"/>
      <w:r w:rsidRPr="00FF0820">
        <w:rPr>
          <w:rFonts w:ascii="Helvetica" w:hAnsi="Helvetica" w:cs="Helvetica"/>
          <w:color w:val="353535"/>
          <w:sz w:val="15"/>
          <w:u w:color="353535"/>
        </w:rPr>
        <w:t>&amp;x, &amp;y, &amp;z);</w:t>
      </w:r>
    </w:p>
    <w:p w14:paraId="4E33E8A9"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 The following outputs: x=2, y=6, z=14.</w:t>
      </w:r>
    </w:p>
    <w:p w14:paraId="38716C65"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w:t>
      </w:r>
      <w:proofErr w:type="spellStart"/>
      <w:r w:rsidRPr="00FF0820">
        <w:rPr>
          <w:rFonts w:ascii="Helvetica" w:hAnsi="Helvetica" w:cs="Helvetica"/>
          <w:color w:val="353535"/>
          <w:sz w:val="15"/>
          <w:u w:color="353535"/>
        </w:rPr>
        <w:t>cout</w:t>
      </w:r>
      <w:proofErr w:type="spellEnd"/>
      <w:r w:rsidRPr="00FF0820">
        <w:rPr>
          <w:rFonts w:ascii="Helvetica" w:hAnsi="Helvetica" w:cs="Helvetica"/>
          <w:color w:val="353535"/>
          <w:sz w:val="15"/>
          <w:u w:color="353535"/>
        </w:rPr>
        <w:t xml:space="preserve"> &lt;&lt; "x=" &lt;&lt; x &lt;&lt; ", y=" &lt;&lt; y &lt;&lt; ", z=" &lt;&lt; z;</w:t>
      </w:r>
    </w:p>
    <w:p w14:paraId="72581FBA" w14:textId="77777777" w:rsidR="00FF0820" w:rsidRPr="00FF0820" w:rsidRDefault="00FF0820" w:rsidP="00FF0820">
      <w:pPr>
        <w:widowControl w:val="0"/>
        <w:autoSpaceDE w:val="0"/>
        <w:autoSpaceDN w:val="0"/>
        <w:adjustRightInd w:val="0"/>
        <w:rPr>
          <w:rFonts w:ascii="Helvetica" w:hAnsi="Helvetica" w:cs="Helvetica"/>
          <w:color w:val="353535"/>
          <w:sz w:val="15"/>
          <w:u w:color="353535"/>
        </w:rPr>
      </w:pPr>
      <w:r w:rsidRPr="00FF0820">
        <w:rPr>
          <w:rFonts w:ascii="Helvetica" w:hAnsi="Helvetica" w:cs="Helvetica"/>
          <w:color w:val="353535"/>
          <w:sz w:val="15"/>
          <w:u w:color="353535"/>
        </w:rPr>
        <w:t xml:space="preserve">  return 0;</w:t>
      </w:r>
    </w:p>
    <w:p w14:paraId="39C615E3"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r w:rsidRPr="00FF0820">
        <w:rPr>
          <w:rFonts w:ascii="Helvetica" w:hAnsi="Helvetica" w:cs="Helvetica"/>
          <w:color w:val="353535"/>
          <w:sz w:val="15"/>
          <w:u w:color="353535"/>
        </w:rPr>
        <w:t>}</w:t>
      </w:r>
    </w:p>
    <w:p w14:paraId="7F426DEB"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r w:rsidRPr="00FF0820">
        <w:rPr>
          <w:rFonts w:ascii="Helvetica" w:hAnsi="Helvetica" w:cs="Helvetica"/>
          <w:b/>
          <w:bCs/>
          <w:color w:val="353535"/>
          <w:sz w:val="20"/>
          <w:szCs w:val="34"/>
          <w:u w:color="353535"/>
        </w:rPr>
        <w:t>//------------------------------------------------------------------------------------------------</w:t>
      </w:r>
    </w:p>
    <w:p w14:paraId="327FC303"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p>
    <w:p w14:paraId="6A6920A1"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r w:rsidRPr="00FF0820">
        <w:rPr>
          <w:rFonts w:ascii="Helvetica" w:hAnsi="Helvetica" w:cs="Helvetica"/>
          <w:b/>
          <w:bCs/>
          <w:color w:val="353535"/>
          <w:sz w:val="20"/>
          <w:szCs w:val="34"/>
          <w:u w:color="353535"/>
        </w:rPr>
        <w:t>//------------------------------------------------------------------------------------------------</w:t>
      </w:r>
    </w:p>
    <w:p w14:paraId="5E15B8D2"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p>
    <w:p w14:paraId="0260458E" w14:textId="77777777" w:rsidR="00FF0820" w:rsidRPr="00FF0820" w:rsidRDefault="00FF0820" w:rsidP="00FF0820">
      <w:pPr>
        <w:widowControl w:val="0"/>
        <w:autoSpaceDE w:val="0"/>
        <w:autoSpaceDN w:val="0"/>
        <w:adjustRightInd w:val="0"/>
        <w:rPr>
          <w:rFonts w:ascii="Helvetica" w:hAnsi="Helvetica" w:cs="Helvetica"/>
          <w:b/>
          <w:bCs/>
          <w:color w:val="353535"/>
          <w:sz w:val="20"/>
          <w:szCs w:val="34"/>
          <w:u w:color="353535"/>
        </w:rPr>
      </w:pPr>
      <w:r w:rsidRPr="00FF0820">
        <w:rPr>
          <w:rFonts w:ascii="Helvetica" w:hAnsi="Helvetica" w:cs="Helvetica"/>
          <w:b/>
          <w:bCs/>
          <w:color w:val="353535"/>
          <w:sz w:val="20"/>
          <w:szCs w:val="34"/>
          <w:u w:color="353535"/>
        </w:rPr>
        <w:t xml:space="preserve">Questions to </w:t>
      </w:r>
      <w:proofErr w:type="spellStart"/>
      <w:r w:rsidRPr="00FF0820">
        <w:rPr>
          <w:rFonts w:ascii="Helvetica" w:hAnsi="Helvetica" w:cs="Helvetica"/>
          <w:b/>
          <w:bCs/>
          <w:color w:val="353535"/>
          <w:sz w:val="20"/>
          <w:szCs w:val="34"/>
          <w:u w:color="353535"/>
        </w:rPr>
        <w:t>Antonis</w:t>
      </w:r>
      <w:proofErr w:type="spellEnd"/>
      <w:r w:rsidRPr="00FF0820">
        <w:rPr>
          <w:rFonts w:ascii="Helvetica" w:hAnsi="Helvetica" w:cs="Helvetica"/>
          <w:b/>
          <w:bCs/>
          <w:color w:val="353535"/>
          <w:sz w:val="20"/>
          <w:szCs w:val="34"/>
          <w:u w:color="353535"/>
        </w:rPr>
        <w:t>:</w:t>
      </w:r>
    </w:p>
    <w:p w14:paraId="42591654" w14:textId="77777777" w:rsidR="00FF0820" w:rsidRPr="00FF0820" w:rsidRDefault="00FF0820" w:rsidP="00FF0820">
      <w:pPr>
        <w:widowControl w:val="0"/>
        <w:numPr>
          <w:ilvl w:val="0"/>
          <w:numId w:val="3"/>
        </w:numPr>
        <w:autoSpaceDE w:val="0"/>
        <w:autoSpaceDN w:val="0"/>
        <w:adjustRightInd w:val="0"/>
        <w:ind w:left="0" w:firstLine="0"/>
        <w:rPr>
          <w:rFonts w:ascii="Helvetica" w:hAnsi="Helvetica" w:cs="Helvetica"/>
          <w:color w:val="353535"/>
          <w:sz w:val="15"/>
          <w:u w:color="353535"/>
        </w:rPr>
      </w:pPr>
      <w:r w:rsidRPr="00FF0820">
        <w:rPr>
          <w:rFonts w:ascii="Helvetica" w:hAnsi="Helvetica" w:cs="Helvetica"/>
          <w:color w:val="353535"/>
          <w:sz w:val="15"/>
          <w:u w:color="353535"/>
        </w:rPr>
        <w:t>Notice with C++ references, we do not need to pass the address of a variable, nor do we need to dereference the variable inside the called function (???)</w:t>
      </w:r>
    </w:p>
    <w:p w14:paraId="6EBA61C4" w14:textId="77777777" w:rsidR="0050145B" w:rsidRPr="00FF0820" w:rsidRDefault="0050145B">
      <w:pPr>
        <w:rPr>
          <w:sz w:val="15"/>
        </w:rPr>
      </w:pPr>
    </w:p>
    <w:sectPr w:rsidR="0050145B" w:rsidRPr="00FF0820" w:rsidSect="0011470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820"/>
    <w:rsid w:val="0050145B"/>
    <w:rsid w:val="00925DE7"/>
    <w:rsid w:val="00FF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A23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3403</Characters>
  <Application>Microsoft Macintosh Word</Application>
  <DocSecurity>0</DocSecurity>
  <Lines>28</Lines>
  <Paragraphs>7</Paragraphs>
  <ScaleCrop>false</ScaleCrop>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 eces</dc:creator>
  <cp:keywords/>
  <dc:description/>
  <cp:lastModifiedBy>Ales eces</cp:lastModifiedBy>
  <cp:revision>1</cp:revision>
  <dcterms:created xsi:type="dcterms:W3CDTF">2016-07-28T13:58:00Z</dcterms:created>
  <dcterms:modified xsi:type="dcterms:W3CDTF">2016-07-28T13:59:00Z</dcterms:modified>
</cp:coreProperties>
</file>